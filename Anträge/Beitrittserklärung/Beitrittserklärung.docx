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D268" w14:textId="2620F72B" w:rsidR="00112719" w:rsidRPr="001F72D6" w:rsidRDefault="000F005C" w:rsidP="00AB2B22">
      <w:pPr>
        <w:spacing w:before="240" w:after="240" w:line="240" w:lineRule="auto"/>
        <w:jc w:val="center"/>
        <w:rPr>
          <w:rFonts w:cstheme="minorHAnsi"/>
          <w:b/>
          <w:bCs/>
          <w:color w:val="7EB57C"/>
          <w:sz w:val="36"/>
          <w:szCs w:val="36"/>
        </w:rPr>
      </w:pPr>
      <w:r w:rsidRPr="001F72D6">
        <w:rPr>
          <w:rFonts w:cstheme="minorHAnsi"/>
          <w:b/>
          <w:bCs/>
          <w:color w:val="7EB57C"/>
          <w:sz w:val="40"/>
          <w:szCs w:val="40"/>
        </w:rPr>
        <w:t>Beitrittserklärung</w:t>
      </w:r>
      <w:r w:rsidRPr="001F72D6">
        <w:rPr>
          <w:rFonts w:cstheme="minorHAnsi"/>
          <w:b/>
          <w:bCs/>
          <w:color w:val="7EB57C"/>
          <w:sz w:val="36"/>
          <w:szCs w:val="36"/>
        </w:rPr>
        <w:t xml:space="preserve"> </w:t>
      </w:r>
      <w:r w:rsidR="00A1253F" w:rsidRPr="001F72D6">
        <w:rPr>
          <w:rFonts w:cstheme="minorHAnsi"/>
          <w:b/>
          <w:bCs/>
          <w:color w:val="7EB57C"/>
          <w:sz w:val="36"/>
          <w:szCs w:val="36"/>
        </w:rPr>
        <w:t xml:space="preserve">- </w:t>
      </w:r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Code </w:t>
      </w:r>
      <w:proofErr w:type="spellStart"/>
      <w:r w:rsidR="00F8166C" w:rsidRPr="001F72D6">
        <w:rPr>
          <w:rFonts w:cstheme="minorHAnsi"/>
          <w:b/>
          <w:bCs/>
          <w:color w:val="7EB57C"/>
          <w:sz w:val="40"/>
          <w:szCs w:val="40"/>
        </w:rPr>
        <w:t>for</w:t>
      </w:r>
      <w:proofErr w:type="spellEnd"/>
      <w:r w:rsidR="00F8166C" w:rsidRPr="001F72D6">
        <w:rPr>
          <w:rFonts w:cstheme="minorHAnsi"/>
          <w:b/>
          <w:bCs/>
          <w:color w:val="7EB57C"/>
          <w:sz w:val="40"/>
          <w:szCs w:val="40"/>
        </w:rPr>
        <w:t xml:space="preserve"> Niederrhein</w:t>
      </w:r>
      <w:r w:rsidR="00112719" w:rsidRPr="001F72D6">
        <w:rPr>
          <w:rFonts w:cstheme="minorHAnsi"/>
          <w:b/>
          <w:bCs/>
          <w:color w:val="7EB57C"/>
          <w:sz w:val="36"/>
          <w:szCs w:val="36"/>
        </w:rPr>
        <w:t xml:space="preserve"> e.V.</w:t>
      </w:r>
    </w:p>
    <w:p w14:paraId="53185104" w14:textId="77777777" w:rsidR="00AB2B22" w:rsidRPr="001F72D6" w:rsidRDefault="00AB2B22" w:rsidP="00AB2B22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</w:p>
    <w:p w14:paraId="4A19C11F" w14:textId="430B6477" w:rsidR="0082212D" w:rsidRDefault="00112719" w:rsidP="0082212D">
      <w:pPr>
        <w:tabs>
          <w:tab w:val="left" w:pos="1604"/>
        </w:tabs>
        <w:rPr>
          <w:rFonts w:cstheme="minorHAnsi"/>
          <w:color w:val="000000"/>
          <w:sz w:val="21"/>
          <w:szCs w:val="21"/>
        </w:rPr>
      </w:pPr>
      <w:r w:rsidRPr="001F72D6">
        <w:rPr>
          <w:rFonts w:cstheme="minorHAnsi"/>
          <w:color w:val="000000"/>
          <w:sz w:val="21"/>
          <w:szCs w:val="21"/>
        </w:rPr>
        <w:t xml:space="preserve">Hiermit beantrage ich die Mitgliedschaft im Verein Code </w:t>
      </w:r>
      <w:proofErr w:type="spellStart"/>
      <w:r w:rsidRPr="001F72D6">
        <w:rPr>
          <w:rFonts w:cstheme="minorHAnsi"/>
          <w:color w:val="000000"/>
          <w:sz w:val="21"/>
          <w:szCs w:val="21"/>
        </w:rPr>
        <w:t>for</w:t>
      </w:r>
      <w:proofErr w:type="spellEnd"/>
      <w:r w:rsidRPr="001F72D6">
        <w:rPr>
          <w:rFonts w:cstheme="minorHAnsi"/>
          <w:color w:val="000000"/>
          <w:sz w:val="21"/>
          <w:szCs w:val="21"/>
        </w:rPr>
        <w:t xml:space="preserve"> Niederrhein e.V.</w:t>
      </w:r>
    </w:p>
    <w:p w14:paraId="2719FB81" w14:textId="77777777" w:rsidR="008175D6" w:rsidRPr="008175D6" w:rsidRDefault="008175D6" w:rsidP="0082212D">
      <w:pPr>
        <w:tabs>
          <w:tab w:val="left" w:pos="1604"/>
        </w:tabs>
        <w:rPr>
          <w:rFonts w:cstheme="minorHAnsi"/>
          <w:color w:val="000000"/>
          <w:sz w:val="2"/>
          <w:szCs w:val="2"/>
        </w:rPr>
      </w:pPr>
    </w:p>
    <w:p w14:paraId="094E3FFA" w14:textId="7666355A" w:rsidR="0082212D" w:rsidRPr="001F72D6" w:rsidRDefault="0082212D" w:rsidP="00766A19">
      <w:pPr>
        <w:tabs>
          <w:tab w:val="left" w:pos="1604"/>
        </w:tabs>
        <w:spacing w:after="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Angaben zur Person</w:t>
      </w:r>
    </w:p>
    <w:p w14:paraId="262A5303" w14:textId="77777777" w:rsidR="0082212D" w:rsidRPr="001F72D6" w:rsidRDefault="0082212D" w:rsidP="00E53E2D">
      <w:pPr>
        <w:tabs>
          <w:tab w:val="left" w:pos="1604"/>
        </w:tabs>
        <w:jc w:val="center"/>
        <w:rPr>
          <w:rFonts w:cstheme="minorHAnsi"/>
          <w:b/>
          <w:bCs/>
          <w:color w:val="000000"/>
          <w:sz w:val="4"/>
          <w:szCs w:val="4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374"/>
        <w:gridCol w:w="5712"/>
      </w:tblGrid>
      <w:tr w:rsidR="00112719" w:rsidRPr="001F72D6" w14:paraId="5F421832" w14:textId="77777777" w:rsidTr="00E96AE3">
        <w:tc>
          <w:tcPr>
            <w:tcW w:w="4423" w:type="dxa"/>
            <w:tcBorders>
              <w:top w:val="single" w:sz="4" w:space="0" w:color="auto"/>
              <w:bottom w:val="nil"/>
            </w:tcBorders>
          </w:tcPr>
          <w:p w14:paraId="544FBB57" w14:textId="49A33B6F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Vorname</w:t>
            </w:r>
          </w:p>
        </w:tc>
        <w:tc>
          <w:tcPr>
            <w:tcW w:w="5783" w:type="dxa"/>
            <w:tcBorders>
              <w:top w:val="single" w:sz="4" w:space="0" w:color="auto"/>
              <w:bottom w:val="nil"/>
            </w:tcBorders>
          </w:tcPr>
          <w:p w14:paraId="11D2CE54" w14:textId="124D428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Nachname</w:t>
            </w:r>
          </w:p>
        </w:tc>
      </w:tr>
      <w:tr w:rsidR="00112719" w:rsidRPr="001F72D6" w14:paraId="4ACFB679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05A73266" w14:textId="2E961EAC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7A452CA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112719" w:rsidRPr="001F72D6" w14:paraId="52CA88B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49960615" w14:textId="07FCE7A1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Straße und Hausnummer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1B742C0C" w14:textId="0C4EB6BA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112719" w:rsidRPr="001F72D6" w14:paraId="7588B9A7" w14:textId="77777777" w:rsidTr="00E96AE3">
        <w:tc>
          <w:tcPr>
            <w:tcW w:w="4423" w:type="dxa"/>
            <w:tcBorders>
              <w:top w:val="nil"/>
              <w:bottom w:val="single" w:sz="4" w:space="0" w:color="auto"/>
              <w:right w:val="nil"/>
            </w:tcBorders>
          </w:tcPr>
          <w:p w14:paraId="3EEBFC2C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7E35EB16" w14:textId="77777777" w:rsidR="00112719" w:rsidRPr="001F72D6" w:rsidRDefault="00112719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57AEC4BA" w14:textId="77777777" w:rsidTr="00E96AE3">
        <w:tc>
          <w:tcPr>
            <w:tcW w:w="4423" w:type="dxa"/>
            <w:tcBorders>
              <w:bottom w:val="nil"/>
            </w:tcBorders>
          </w:tcPr>
          <w:p w14:paraId="7136FF21" w14:textId="0D54771A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PLZ</w:t>
            </w:r>
          </w:p>
        </w:tc>
        <w:tc>
          <w:tcPr>
            <w:tcW w:w="5783" w:type="dxa"/>
            <w:tcBorders>
              <w:bottom w:val="nil"/>
            </w:tcBorders>
          </w:tcPr>
          <w:p w14:paraId="65E685FA" w14:textId="6F9B4313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Ort</w:t>
            </w:r>
          </w:p>
        </w:tc>
      </w:tr>
      <w:tr w:rsidR="00242594" w:rsidRPr="001F72D6" w14:paraId="2CB00ACC" w14:textId="77777777" w:rsidTr="00E96AE3">
        <w:tc>
          <w:tcPr>
            <w:tcW w:w="4423" w:type="dxa"/>
            <w:tcBorders>
              <w:top w:val="nil"/>
              <w:bottom w:val="single" w:sz="4" w:space="0" w:color="auto"/>
            </w:tcBorders>
          </w:tcPr>
          <w:p w14:paraId="66BDE58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bottom w:val="single" w:sz="4" w:space="0" w:color="auto"/>
            </w:tcBorders>
          </w:tcPr>
          <w:p w14:paraId="1E1BD466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8"/>
                <w:szCs w:val="48"/>
              </w:rPr>
            </w:pPr>
          </w:p>
        </w:tc>
      </w:tr>
      <w:tr w:rsidR="00242594" w:rsidRPr="001F72D6" w14:paraId="41CE22A9" w14:textId="77777777" w:rsidTr="00E96AE3">
        <w:tc>
          <w:tcPr>
            <w:tcW w:w="4423" w:type="dxa"/>
            <w:tcBorders>
              <w:bottom w:val="nil"/>
              <w:right w:val="nil"/>
            </w:tcBorders>
          </w:tcPr>
          <w:p w14:paraId="3269120F" w14:textId="746FF087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E-Mail-Adresse</w:t>
            </w:r>
          </w:p>
        </w:tc>
        <w:tc>
          <w:tcPr>
            <w:tcW w:w="5783" w:type="dxa"/>
            <w:tcBorders>
              <w:left w:val="nil"/>
              <w:bottom w:val="nil"/>
            </w:tcBorders>
          </w:tcPr>
          <w:p w14:paraId="03E6A17E" w14:textId="607C43A5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</w:p>
        </w:tc>
      </w:tr>
      <w:tr w:rsidR="00242594" w:rsidRPr="001F72D6" w14:paraId="7A7E3341" w14:textId="77777777" w:rsidTr="00FE4714">
        <w:tc>
          <w:tcPr>
            <w:tcW w:w="4423" w:type="dxa"/>
            <w:tcBorders>
              <w:top w:val="nil"/>
              <w:right w:val="nil"/>
            </w:tcBorders>
          </w:tcPr>
          <w:p w14:paraId="1C14769A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nil"/>
              <w:bottom w:val="single" w:sz="4" w:space="0" w:color="auto"/>
            </w:tcBorders>
          </w:tcPr>
          <w:p w14:paraId="5816B72E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  <w:tr w:rsidR="00242594" w:rsidRPr="001F72D6" w14:paraId="2D5D6763" w14:textId="77777777" w:rsidTr="00FE4714">
        <w:tc>
          <w:tcPr>
            <w:tcW w:w="4423" w:type="dxa"/>
            <w:tcBorders>
              <w:bottom w:val="nil"/>
              <w:right w:val="single" w:sz="4" w:space="0" w:color="auto"/>
            </w:tcBorders>
          </w:tcPr>
          <w:p w14:paraId="206E8719" w14:textId="0CE1243C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Telefonnummer (Optional)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</w:tcPr>
          <w:p w14:paraId="4B4190D0" w14:textId="3E073F91" w:rsidR="00242594" w:rsidRPr="001F72D6" w:rsidRDefault="00FE4714" w:rsidP="00550998">
            <w:pPr>
              <w:rPr>
                <w:rFonts w:cstheme="minorHAnsi"/>
                <w:color w:val="808080" w:themeColor="background1" w:themeShade="80"/>
                <w:sz w:val="16"/>
                <w:szCs w:val="16"/>
              </w:rPr>
            </w:pPr>
            <w:r w:rsidRPr="001F72D6">
              <w:rPr>
                <w:rFonts w:cstheme="minorHAnsi"/>
                <w:color w:val="808080" w:themeColor="background1" w:themeShade="80"/>
                <w:sz w:val="16"/>
                <w:szCs w:val="16"/>
              </w:rPr>
              <w:t>Geburtsdatum (optional)</w:t>
            </w:r>
          </w:p>
        </w:tc>
      </w:tr>
      <w:tr w:rsidR="00242594" w:rsidRPr="001F72D6" w14:paraId="73288F59" w14:textId="77777777" w:rsidTr="00FE4714">
        <w:tc>
          <w:tcPr>
            <w:tcW w:w="4423" w:type="dxa"/>
            <w:tcBorders>
              <w:top w:val="nil"/>
              <w:right w:val="single" w:sz="4" w:space="0" w:color="auto"/>
            </w:tcBorders>
          </w:tcPr>
          <w:p w14:paraId="7354030C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  <w:tc>
          <w:tcPr>
            <w:tcW w:w="5783" w:type="dxa"/>
            <w:tcBorders>
              <w:top w:val="nil"/>
              <w:left w:val="single" w:sz="4" w:space="0" w:color="auto"/>
            </w:tcBorders>
          </w:tcPr>
          <w:p w14:paraId="7905EB80" w14:textId="77777777" w:rsidR="00242594" w:rsidRPr="001F72D6" w:rsidRDefault="00242594" w:rsidP="00550998">
            <w:pPr>
              <w:rPr>
                <w:rFonts w:cstheme="minorHAnsi"/>
                <w:color w:val="808080" w:themeColor="background1" w:themeShade="80"/>
                <w:sz w:val="40"/>
                <w:szCs w:val="40"/>
              </w:rPr>
            </w:pPr>
          </w:p>
        </w:tc>
      </w:tr>
    </w:tbl>
    <w:p w14:paraId="1E07B06C" w14:textId="77777777" w:rsidR="00B128C0" w:rsidRPr="001F72D6" w:rsidRDefault="00B128C0" w:rsidP="0082212D">
      <w:pPr>
        <w:tabs>
          <w:tab w:val="left" w:pos="1604"/>
        </w:tabs>
        <w:spacing w:after="120" w:line="240" w:lineRule="auto"/>
        <w:rPr>
          <w:rFonts w:cstheme="minorHAnsi"/>
          <w:b/>
          <w:bCs/>
          <w:color w:val="5BB77A"/>
          <w:sz w:val="24"/>
          <w:szCs w:val="24"/>
        </w:rPr>
      </w:pPr>
    </w:p>
    <w:p w14:paraId="68DD8B32" w14:textId="2FE2774E" w:rsidR="0082212D" w:rsidRPr="001F72D6" w:rsidRDefault="0082212D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6"/>
          <w:szCs w:val="6"/>
        </w:rPr>
      </w:pPr>
      <w:r w:rsidRPr="001F72D6">
        <w:rPr>
          <w:rFonts w:cstheme="minorHAnsi"/>
          <w:b/>
          <w:bCs/>
          <w:color w:val="7EB57C"/>
          <w:sz w:val="24"/>
          <w:szCs w:val="24"/>
        </w:rPr>
        <w:t>Mitgliedsbeiträge</w:t>
      </w:r>
    </w:p>
    <w:p w14:paraId="42959F45" w14:textId="3336D3DB" w:rsidR="008175D6" w:rsidRDefault="000F1442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t xml:space="preserve">Mitgliedsbeiträge werden gemäß der Beitragsordnung </w:t>
      </w:r>
      <w:r w:rsidR="00E53E2D" w:rsidRPr="001F72D6">
        <w:rPr>
          <w:rFonts w:cstheme="minorHAnsi"/>
          <w:sz w:val="21"/>
          <w:szCs w:val="21"/>
        </w:rPr>
        <w:t>(</w:t>
      </w:r>
      <w:r w:rsidRPr="001F72D6">
        <w:rPr>
          <w:rFonts w:cstheme="minorHAnsi"/>
          <w:sz w:val="21"/>
          <w:szCs w:val="21"/>
        </w:rPr>
        <w:t>zum aktuellen Stand</w:t>
      </w:r>
      <w:r w:rsidR="00E53E2D" w:rsidRPr="001F72D6">
        <w:rPr>
          <w:rFonts w:cstheme="minorHAnsi"/>
          <w:sz w:val="21"/>
          <w:szCs w:val="21"/>
        </w:rPr>
        <w:t>, Änderungen vorbehalten)</w:t>
      </w:r>
      <w:r w:rsidRPr="001F72D6">
        <w:rPr>
          <w:rFonts w:cstheme="minorHAnsi"/>
          <w:sz w:val="21"/>
          <w:szCs w:val="21"/>
        </w:rPr>
        <w:t xml:space="preserve"> jährlich erhoben. Bei Erwerb der Mitgliedschaft ist der Mitgliedsbeitrag für das laufende Kalenderjahr anteilhaft, binnen fünf Werktagen, zu zahlen</w:t>
      </w:r>
      <w:r w:rsidR="00684ED7" w:rsidRPr="001F72D6">
        <w:rPr>
          <w:rFonts w:cstheme="minorHAnsi"/>
          <w:sz w:val="21"/>
          <w:szCs w:val="21"/>
        </w:rPr>
        <w:t>.</w:t>
      </w:r>
      <w:r w:rsidRPr="001F72D6">
        <w:rPr>
          <w:rFonts w:cstheme="minorHAnsi"/>
          <w:sz w:val="21"/>
          <w:szCs w:val="21"/>
        </w:rPr>
        <w:t xml:space="preserve"> Der genaue Betrag wird</w:t>
      </w:r>
      <w:r w:rsidR="00E53E2D" w:rsidRPr="001F72D6">
        <w:rPr>
          <w:rFonts w:cstheme="minorHAnsi"/>
          <w:sz w:val="21"/>
          <w:szCs w:val="21"/>
        </w:rPr>
        <w:t xml:space="preserve"> mit Erhalt der Bestätigung der Aufnahme in den Verein vom Vorstand mitgeteilt. Zu Beginn des nächsten Kalenderjahres ist der Mitgliedsbe</w:t>
      </w:r>
      <w:r w:rsidR="00623461" w:rsidRPr="001F72D6">
        <w:rPr>
          <w:rFonts w:cstheme="minorHAnsi"/>
          <w:sz w:val="21"/>
          <w:szCs w:val="21"/>
        </w:rPr>
        <w:t>i</w:t>
      </w:r>
      <w:r w:rsidR="00E53E2D" w:rsidRPr="001F72D6">
        <w:rPr>
          <w:rFonts w:cstheme="minorHAnsi"/>
          <w:sz w:val="21"/>
          <w:szCs w:val="21"/>
        </w:rPr>
        <w:t>trag binnen zehn Werktagen in voller Höhe zu zahlen</w:t>
      </w:r>
      <w:r w:rsidR="00684ED7" w:rsidRPr="001F72D6">
        <w:rPr>
          <w:rFonts w:cstheme="minorHAnsi"/>
          <w:sz w:val="21"/>
          <w:szCs w:val="21"/>
        </w:rPr>
        <w:t>.</w:t>
      </w:r>
      <w:r w:rsidR="00E53E2D" w:rsidRPr="001F72D6">
        <w:rPr>
          <w:rFonts w:cstheme="minorHAnsi"/>
          <w:sz w:val="21"/>
          <w:szCs w:val="21"/>
        </w:rPr>
        <w:t xml:space="preserve"> Die Zahlung ist auf das Vereinskonto zu überweisen oder dem Vorstand in bar zu entrichten</w:t>
      </w:r>
      <w:r w:rsidR="00684ED7" w:rsidRPr="001F72D6">
        <w:rPr>
          <w:rFonts w:cstheme="minorHAnsi"/>
          <w:sz w:val="21"/>
          <w:szCs w:val="21"/>
        </w:rPr>
        <w:t>.</w:t>
      </w:r>
      <w:r w:rsidR="001A09E4" w:rsidRPr="001A09E4">
        <w:rPr>
          <w:rStyle w:val="Funotenzeichen"/>
          <w:rFonts w:cstheme="minorHAnsi"/>
          <w:sz w:val="21"/>
          <w:szCs w:val="21"/>
        </w:rPr>
        <w:t xml:space="preserve"> </w:t>
      </w:r>
      <w:r w:rsidR="001A09E4" w:rsidRPr="001F72D6">
        <w:rPr>
          <w:rStyle w:val="Funotenzeichen"/>
          <w:rFonts w:cstheme="minorHAnsi"/>
          <w:sz w:val="21"/>
          <w:szCs w:val="21"/>
        </w:rPr>
        <w:footnoteReference w:id="1"/>
      </w:r>
    </w:p>
    <w:p w14:paraId="577D2BA6" w14:textId="77777777" w:rsidR="00185DA8" w:rsidRPr="00185DA8" w:rsidRDefault="00185DA8" w:rsidP="0082212D">
      <w:pPr>
        <w:tabs>
          <w:tab w:val="left" w:pos="1604"/>
        </w:tabs>
        <w:spacing w:line="300" w:lineRule="auto"/>
        <w:jc w:val="both"/>
        <w:rPr>
          <w:rFonts w:cstheme="minorHAnsi"/>
          <w:sz w:val="2"/>
          <w:szCs w:val="2"/>
        </w:rPr>
      </w:pPr>
    </w:p>
    <w:p w14:paraId="2654E6D0" w14:textId="2C142AD1" w:rsidR="000F1442" w:rsidRPr="001F72D6" w:rsidRDefault="00E53E2D" w:rsidP="008A2677">
      <w:pPr>
        <w:tabs>
          <w:tab w:val="left" w:pos="1604"/>
        </w:tabs>
        <w:rPr>
          <w:rFonts w:cstheme="minorHAnsi"/>
          <w:sz w:val="21"/>
          <w:szCs w:val="21"/>
          <w:u w:val="single"/>
        </w:rPr>
      </w:pPr>
      <w:r w:rsidRPr="001F72D6">
        <w:rPr>
          <w:rFonts w:cstheme="minorHAnsi"/>
          <w:sz w:val="21"/>
          <w:szCs w:val="21"/>
          <w:u w:val="single"/>
        </w:rPr>
        <w:t xml:space="preserve">Art der </w:t>
      </w:r>
      <w:r w:rsidR="00623461" w:rsidRPr="001F72D6">
        <w:rPr>
          <w:rFonts w:cstheme="minorHAnsi"/>
          <w:sz w:val="21"/>
          <w:szCs w:val="21"/>
          <w:u w:val="single"/>
        </w:rPr>
        <w:t xml:space="preserve">gewünschten </w:t>
      </w:r>
      <w:r w:rsidRPr="001F72D6">
        <w:rPr>
          <w:rFonts w:cstheme="minorHAnsi"/>
          <w:sz w:val="21"/>
          <w:szCs w:val="21"/>
          <w:u w:val="single"/>
        </w:rPr>
        <w:t>Mitgliedschaft:</w:t>
      </w:r>
    </w:p>
    <w:p w14:paraId="1B4D3A6F" w14:textId="77777777" w:rsidR="0004648F" w:rsidRDefault="008A2677" w:rsidP="0004648F">
      <w:pPr>
        <w:tabs>
          <w:tab w:val="left" w:pos="1604"/>
        </w:tabs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1F72D6">
        <w:rPr>
          <w:rFonts w:cstheme="minorHAnsi"/>
          <w:sz w:val="21"/>
          <w:szCs w:val="21"/>
        </w:rPr>
        <w:instrText xml:space="preserve"> FORMCHECKBOX </w:instrText>
      </w:r>
      <w:r w:rsidR="00F52E8A">
        <w:rPr>
          <w:rFonts w:cstheme="minorHAnsi"/>
          <w:sz w:val="21"/>
          <w:szCs w:val="21"/>
        </w:rPr>
      </w:r>
      <w:r w:rsidR="00F52E8A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bookmarkEnd w:id="0"/>
      <w:r w:rsidRPr="001F72D6">
        <w:rPr>
          <w:rFonts w:cstheme="minorHAnsi"/>
          <w:sz w:val="21"/>
          <w:szCs w:val="21"/>
        </w:rPr>
        <w:t xml:space="preserve"> ordentliches Mitglied: 60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Pr="001F72D6">
        <w:rPr>
          <w:rFonts w:cstheme="minorHAnsi"/>
          <w:sz w:val="21"/>
          <w:szCs w:val="21"/>
        </w:rPr>
        <w:t>€</w:t>
      </w:r>
    </w:p>
    <w:p w14:paraId="2052AA0A" w14:textId="2C5D6AE2" w:rsidR="000F1442" w:rsidRPr="001F72D6" w:rsidRDefault="000F1442" w:rsidP="0004648F">
      <w:pPr>
        <w:tabs>
          <w:tab w:val="left" w:pos="1604"/>
        </w:tabs>
        <w:spacing w:after="0" w:line="240" w:lineRule="auto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F52E8A">
        <w:rPr>
          <w:rFonts w:cstheme="minorHAnsi"/>
          <w:sz w:val="21"/>
          <w:szCs w:val="21"/>
        </w:rPr>
      </w:r>
      <w:r w:rsidR="00F52E8A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</w:t>
      </w:r>
      <w:r w:rsidR="0004648F">
        <w:rPr>
          <w:rFonts w:cstheme="minorHAnsi"/>
          <w:sz w:val="21"/>
          <w:szCs w:val="21"/>
        </w:rPr>
        <w:t xml:space="preserve">ordentliches Mitglied mit </w:t>
      </w:r>
      <w:r w:rsidR="0004648F" w:rsidRPr="001F72D6">
        <w:rPr>
          <w:rFonts w:cstheme="minorHAnsi"/>
          <w:sz w:val="21"/>
          <w:szCs w:val="21"/>
        </w:rPr>
        <w:t>verringerte</w:t>
      </w:r>
      <w:r w:rsidR="0004648F">
        <w:rPr>
          <w:rFonts w:cstheme="minorHAnsi"/>
          <w:sz w:val="21"/>
          <w:szCs w:val="21"/>
        </w:rPr>
        <w:t>m</w:t>
      </w:r>
      <w:r w:rsidR="0004648F" w:rsidRPr="001F72D6">
        <w:rPr>
          <w:rFonts w:cstheme="minorHAnsi"/>
          <w:sz w:val="21"/>
          <w:szCs w:val="21"/>
        </w:rPr>
        <w:t xml:space="preserve"> Mitgliedsbeitrag</w:t>
      </w:r>
      <w:r w:rsidRPr="001F72D6">
        <w:rPr>
          <w:rFonts w:cstheme="minorHAnsi"/>
          <w:sz w:val="21"/>
          <w:szCs w:val="21"/>
        </w:rPr>
        <w:t xml:space="preserve"> </w:t>
      </w:r>
      <w:r w:rsidRPr="0004648F">
        <w:rPr>
          <w:rFonts w:cstheme="minorHAnsi"/>
          <w:sz w:val="20"/>
          <w:szCs w:val="20"/>
        </w:rPr>
        <w:t xml:space="preserve">(Schüler, </w:t>
      </w:r>
      <w:r w:rsidR="00105610" w:rsidRPr="0004648F">
        <w:rPr>
          <w:rFonts w:cstheme="minorHAnsi"/>
          <w:sz w:val="20"/>
          <w:szCs w:val="20"/>
        </w:rPr>
        <w:t xml:space="preserve">Studenten, </w:t>
      </w:r>
      <w:r w:rsidRPr="0004648F">
        <w:rPr>
          <w:rFonts w:cstheme="minorHAnsi"/>
          <w:sz w:val="20"/>
          <w:szCs w:val="20"/>
        </w:rPr>
        <w:t>Rent</w:t>
      </w:r>
      <w:r w:rsidR="00B31350" w:rsidRPr="0004648F">
        <w:rPr>
          <w:rFonts w:cstheme="minorHAnsi"/>
          <w:sz w:val="20"/>
          <w:szCs w:val="20"/>
        </w:rPr>
        <w:t>n</w:t>
      </w:r>
      <w:r w:rsidRPr="0004648F">
        <w:rPr>
          <w:rFonts w:cstheme="minorHAnsi"/>
          <w:sz w:val="20"/>
          <w:szCs w:val="20"/>
        </w:rPr>
        <w:t>er, Sozialleistungsempfänger)</w:t>
      </w:r>
      <w:r w:rsidRPr="001F72D6">
        <w:rPr>
          <w:rFonts w:cstheme="minorHAnsi"/>
          <w:sz w:val="21"/>
          <w:szCs w:val="21"/>
        </w:rPr>
        <w:t>: 5</w:t>
      </w:r>
      <w:r w:rsidR="00445D74" w:rsidRPr="001F72D6">
        <w:rPr>
          <w:rFonts w:cstheme="minorHAnsi"/>
          <w:sz w:val="21"/>
          <w:szCs w:val="21"/>
        </w:rPr>
        <w:t xml:space="preserve"> </w:t>
      </w:r>
      <w:r w:rsidR="001F72D6">
        <w:rPr>
          <w:rFonts w:cstheme="minorHAnsi"/>
          <w:sz w:val="21"/>
          <w:szCs w:val="21"/>
        </w:rPr>
        <w:t>€</w:t>
      </w:r>
    </w:p>
    <w:p w14:paraId="2921A8E8" w14:textId="1361D548" w:rsidR="000F1442" w:rsidRPr="001F72D6" w:rsidRDefault="000F1442" w:rsidP="008A2677">
      <w:pPr>
        <w:tabs>
          <w:tab w:val="left" w:pos="1604"/>
        </w:tabs>
        <w:rPr>
          <w:rFonts w:cstheme="minorHAnsi"/>
          <w:color w:val="7F7F7F" w:themeColor="text1" w:themeTint="80"/>
          <w:sz w:val="18"/>
          <w:szCs w:val="18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  (der Anspruch ist mit Antrag und 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>zu</w:t>
      </w: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Beginn jedes Kalenderjahres neu zu belegen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– hierfür </w:t>
      </w:r>
      <w:r w:rsidR="003B2FEB">
        <w:rPr>
          <w:rFonts w:cstheme="minorHAnsi"/>
          <w:color w:val="7F7F7F" w:themeColor="text1" w:themeTint="80"/>
          <w:sz w:val="18"/>
          <w:szCs w:val="18"/>
        </w:rPr>
        <w:t>sind</w:t>
      </w:r>
      <w:r w:rsidR="00B31350" w:rsidRPr="001F72D6">
        <w:rPr>
          <w:rFonts w:cstheme="minorHAnsi"/>
          <w:color w:val="7F7F7F" w:themeColor="text1" w:themeTint="80"/>
          <w:sz w:val="18"/>
          <w:szCs w:val="18"/>
        </w:rPr>
        <w:t xml:space="preserve"> die nötigen Belege bei</w:t>
      </w:r>
      <w:r w:rsidR="003B2FEB">
        <w:rPr>
          <w:rFonts w:cstheme="minorHAnsi"/>
          <w:color w:val="7F7F7F" w:themeColor="text1" w:themeTint="80"/>
          <w:sz w:val="18"/>
          <w:szCs w:val="18"/>
        </w:rPr>
        <w:t>zulegen</w:t>
      </w:r>
      <w:r w:rsidRPr="001F72D6">
        <w:rPr>
          <w:rFonts w:cstheme="minorHAnsi"/>
          <w:color w:val="7F7F7F" w:themeColor="text1" w:themeTint="80"/>
          <w:sz w:val="18"/>
          <w:szCs w:val="18"/>
        </w:rPr>
        <w:t>)</w:t>
      </w:r>
    </w:p>
    <w:p w14:paraId="46605117" w14:textId="4928AF43" w:rsidR="008A2677" w:rsidRPr="001F72D6" w:rsidRDefault="008A2677" w:rsidP="00E53E2D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sz w:val="21"/>
          <w:szCs w:val="21"/>
        </w:rPr>
      </w:pPr>
      <w:r w:rsidRPr="001F72D6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F72D6">
        <w:rPr>
          <w:rFonts w:cstheme="minorHAnsi"/>
          <w:sz w:val="21"/>
          <w:szCs w:val="21"/>
        </w:rPr>
        <w:instrText xml:space="preserve"> FORMCHECKBOX </w:instrText>
      </w:r>
      <w:r w:rsidR="00F52E8A">
        <w:rPr>
          <w:rFonts w:cstheme="minorHAnsi"/>
          <w:sz w:val="21"/>
          <w:szCs w:val="21"/>
        </w:rPr>
      </w:r>
      <w:r w:rsidR="00F52E8A">
        <w:rPr>
          <w:rFonts w:cstheme="minorHAnsi"/>
          <w:sz w:val="21"/>
          <w:szCs w:val="21"/>
        </w:rPr>
        <w:fldChar w:fldCharType="separate"/>
      </w:r>
      <w:r w:rsidRPr="001F72D6">
        <w:rPr>
          <w:rFonts w:cstheme="minorHAnsi"/>
          <w:sz w:val="21"/>
          <w:szCs w:val="21"/>
        </w:rPr>
        <w:fldChar w:fldCharType="end"/>
      </w:r>
      <w:r w:rsidRPr="001F72D6">
        <w:rPr>
          <w:rFonts w:cstheme="minorHAnsi"/>
          <w:sz w:val="21"/>
          <w:szCs w:val="21"/>
        </w:rPr>
        <w:t xml:space="preserve"> Fördermitglied</w:t>
      </w:r>
      <w:r w:rsidR="00E53E2D" w:rsidRPr="001F72D6">
        <w:rPr>
          <w:rFonts w:cstheme="minorHAnsi"/>
          <w:sz w:val="21"/>
          <w:szCs w:val="21"/>
        </w:rPr>
        <w:t>:</w:t>
      </w:r>
      <w:r w:rsidRPr="001F72D6">
        <w:rPr>
          <w:rFonts w:cstheme="minorHAnsi"/>
          <w:sz w:val="21"/>
          <w:szCs w:val="21"/>
        </w:rPr>
        <w:t xml:space="preserve"> </w:t>
      </w:r>
      <w:r w:rsidR="00E53E2D" w:rsidRPr="001F72D6">
        <w:rPr>
          <w:rFonts w:cstheme="minorHAnsi"/>
          <w:sz w:val="21"/>
          <w:szCs w:val="21"/>
        </w:rPr>
        <w:t>________</w:t>
      </w:r>
      <w:r w:rsidRPr="001F72D6">
        <w:rPr>
          <w:rFonts w:cstheme="minorHAnsi"/>
          <w:sz w:val="21"/>
          <w:szCs w:val="21"/>
        </w:rPr>
        <w:t xml:space="preserve"> €</w:t>
      </w:r>
    </w:p>
    <w:p w14:paraId="10C5F9D7" w14:textId="178CC638" w:rsidR="00AB2B22" w:rsidRPr="00185DA8" w:rsidRDefault="00E53E2D" w:rsidP="00185DA8">
      <w:pPr>
        <w:tabs>
          <w:tab w:val="left" w:pos="1604"/>
        </w:tabs>
        <w:spacing w:after="0" w:line="240" w:lineRule="auto"/>
        <w:ind w:left="2126" w:hanging="2126"/>
        <w:rPr>
          <w:rFonts w:cstheme="minorHAnsi"/>
          <w:color w:val="7F7F7F" w:themeColor="text1" w:themeTint="80"/>
        </w:rPr>
      </w:pPr>
      <w:r w:rsidRPr="001F72D6">
        <w:rPr>
          <w:rFonts w:cstheme="minorHAnsi"/>
          <w:color w:val="7F7F7F" w:themeColor="text1" w:themeTint="80"/>
          <w:sz w:val="18"/>
          <w:szCs w:val="18"/>
        </w:rPr>
        <w:t xml:space="preserve">      </w:t>
      </w:r>
      <w:r w:rsidRPr="001F72D6">
        <w:rPr>
          <w:rFonts w:cstheme="minorHAnsi"/>
          <w:color w:val="7F7F7F" w:themeColor="text1" w:themeTint="80"/>
          <w:sz w:val="20"/>
          <w:szCs w:val="20"/>
        </w:rPr>
        <w:t xml:space="preserve">  </w:t>
      </w:r>
      <w:r w:rsidRPr="001F72D6">
        <w:rPr>
          <w:rFonts w:cstheme="minorHAnsi"/>
          <w:color w:val="7F7F7F" w:themeColor="text1" w:themeTint="80"/>
          <w:sz w:val="18"/>
          <w:szCs w:val="18"/>
        </w:rPr>
        <w:t>(falls dies zutrifft, hier bitte den gewünschten jährlichen Betrag für die Förderung angeben – mindestens 60</w:t>
      </w:r>
      <w:r w:rsidR="0049373F" w:rsidRPr="001F72D6">
        <w:rPr>
          <w:rFonts w:cstheme="minorHAnsi"/>
          <w:color w:val="7F7F7F" w:themeColor="text1" w:themeTint="80"/>
          <w:sz w:val="18"/>
          <w:szCs w:val="18"/>
        </w:rPr>
        <w:t xml:space="preserve"> </w:t>
      </w:r>
      <w:r w:rsidRPr="001F72D6">
        <w:rPr>
          <w:rFonts w:cstheme="minorHAnsi"/>
          <w:color w:val="7F7F7F" w:themeColor="text1" w:themeTint="80"/>
          <w:sz w:val="18"/>
          <w:szCs w:val="18"/>
        </w:rPr>
        <w:t>€)</w:t>
      </w:r>
    </w:p>
    <w:p w14:paraId="618135B9" w14:textId="77777777" w:rsidR="00185DA8" w:rsidRDefault="00185DA8" w:rsidP="002615EF">
      <w:pPr>
        <w:tabs>
          <w:tab w:val="left" w:pos="160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0E21B19D" w14:textId="092116AB" w:rsidR="00F45D86" w:rsidRDefault="000C4827" w:rsidP="000C4827">
      <w:pPr>
        <w:tabs>
          <w:tab w:val="left" w:pos="5794"/>
        </w:tabs>
        <w:spacing w:line="30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1F8376C0" w14:textId="6C999EE3" w:rsidR="00A1253F" w:rsidRDefault="00F8166C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  <w:r w:rsidRPr="00242594">
        <w:rPr>
          <w:rFonts w:cstheme="minorHAnsi"/>
          <w:b/>
          <w:bCs/>
          <w:color w:val="000000"/>
          <w:sz w:val="24"/>
          <w:szCs w:val="24"/>
        </w:rPr>
        <w:lastRenderedPageBreak/>
        <w:br/>
      </w:r>
      <w:r w:rsidR="000F005C" w:rsidRPr="00766A19">
        <w:rPr>
          <w:rFonts w:cstheme="minorHAnsi"/>
          <w:sz w:val="21"/>
          <w:szCs w:val="2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F005C" w:rsidRPr="00766A19">
        <w:rPr>
          <w:rFonts w:cstheme="minorHAnsi"/>
          <w:sz w:val="21"/>
          <w:szCs w:val="21"/>
        </w:rPr>
        <w:instrText xml:space="preserve"> FORMCHECKBOX </w:instrText>
      </w:r>
      <w:r w:rsidR="00F52E8A">
        <w:rPr>
          <w:rFonts w:cstheme="minorHAnsi"/>
          <w:sz w:val="21"/>
          <w:szCs w:val="21"/>
        </w:rPr>
      </w:r>
      <w:r w:rsidR="00F52E8A">
        <w:rPr>
          <w:rFonts w:cstheme="minorHAnsi"/>
          <w:sz w:val="21"/>
          <w:szCs w:val="21"/>
        </w:rPr>
        <w:fldChar w:fldCharType="separate"/>
      </w:r>
      <w:r w:rsidR="000F005C" w:rsidRPr="00766A19">
        <w:rPr>
          <w:rFonts w:cstheme="minorHAnsi"/>
          <w:sz w:val="21"/>
          <w:szCs w:val="21"/>
        </w:rPr>
        <w:fldChar w:fldCharType="end"/>
      </w:r>
      <w:r w:rsidR="000F005C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>Mit der Speicherung, Übermittlung und Verarbeitung meiner personenbezogenen Daten für Vereinszwecke gemäß der Satzung</w:t>
      </w:r>
      <w:r w:rsidR="00DD6027">
        <w:rPr>
          <w:rStyle w:val="Funotenzeichen"/>
          <w:rFonts w:cstheme="minorHAnsi"/>
          <w:sz w:val="21"/>
          <w:szCs w:val="21"/>
        </w:rPr>
        <w:footnoteReference w:id="2"/>
      </w:r>
      <w:r w:rsidRPr="00766A19">
        <w:rPr>
          <w:rFonts w:cstheme="minorHAnsi"/>
          <w:sz w:val="21"/>
          <w:szCs w:val="21"/>
        </w:rPr>
        <w:t xml:space="preserve"> und den </w:t>
      </w:r>
      <w:r w:rsidR="00A1253F" w:rsidRPr="00766A19">
        <w:rPr>
          <w:rFonts w:cstheme="minorHAnsi"/>
          <w:sz w:val="21"/>
          <w:szCs w:val="21"/>
        </w:rPr>
        <w:t xml:space="preserve">gesetzlichen </w:t>
      </w:r>
      <w:r w:rsidRPr="00766A19">
        <w:rPr>
          <w:rFonts w:cstheme="minorHAnsi"/>
          <w:sz w:val="21"/>
          <w:szCs w:val="21"/>
        </w:rPr>
        <w:t>Datenschutzbestimmungen bin ich einverstanden. Ich habe jederzeit die Möglichkeit vom Verein Auskunft über diese Daten von mir zu erhalten. Meine Daten werden nach dem Austritt</w:t>
      </w:r>
      <w:r w:rsidR="003D1733" w:rsidRPr="00766A19">
        <w:rPr>
          <w:rFonts w:cstheme="minorHAnsi"/>
          <w:sz w:val="21"/>
          <w:szCs w:val="21"/>
        </w:rPr>
        <w:t xml:space="preserve"> </w:t>
      </w:r>
      <w:r w:rsidR="00FF097B" w:rsidRPr="00766A19">
        <w:rPr>
          <w:rFonts w:cstheme="minorHAnsi"/>
          <w:sz w:val="21"/>
          <w:szCs w:val="21"/>
        </w:rPr>
        <w:t xml:space="preserve">aus dem Verein </w:t>
      </w:r>
      <w:r w:rsidR="003D1733" w:rsidRPr="00766A19">
        <w:rPr>
          <w:rFonts w:cstheme="minorHAnsi"/>
          <w:sz w:val="21"/>
          <w:szCs w:val="21"/>
        </w:rPr>
        <w:t xml:space="preserve">und </w:t>
      </w:r>
      <w:r w:rsidR="002615EF" w:rsidRPr="00766A19">
        <w:rPr>
          <w:rFonts w:cstheme="minorHAnsi"/>
          <w:sz w:val="21"/>
          <w:szCs w:val="21"/>
        </w:rPr>
        <w:t>E</w:t>
      </w:r>
      <w:r w:rsidR="003D1733" w:rsidRPr="00766A19">
        <w:rPr>
          <w:rFonts w:cstheme="minorHAnsi"/>
          <w:sz w:val="21"/>
          <w:szCs w:val="21"/>
        </w:rPr>
        <w:t>inhaltung sämtlicher gesetzlicher Aufbewahrungsfristen</w:t>
      </w:r>
      <w:r w:rsidR="00FF097B" w:rsidRPr="00766A19">
        <w:rPr>
          <w:rFonts w:cstheme="minorHAnsi"/>
          <w:sz w:val="21"/>
          <w:szCs w:val="21"/>
        </w:rPr>
        <w:t xml:space="preserve"> </w:t>
      </w:r>
      <w:r w:rsidRPr="00766A19">
        <w:rPr>
          <w:rFonts w:cstheme="minorHAnsi"/>
          <w:sz w:val="21"/>
          <w:szCs w:val="21"/>
        </w:rPr>
        <w:t xml:space="preserve">gelöscht. </w:t>
      </w:r>
      <w:r w:rsidR="002615EF" w:rsidRPr="00766A19">
        <w:rPr>
          <w:rFonts w:cstheme="minorHAnsi"/>
          <w:sz w:val="21"/>
          <w:szCs w:val="21"/>
        </w:rPr>
        <w:t>Zudem bin ich mit d</w:t>
      </w:r>
      <w:r w:rsidRPr="00766A19">
        <w:rPr>
          <w:rFonts w:cstheme="minorHAnsi"/>
          <w:sz w:val="21"/>
          <w:szCs w:val="21"/>
        </w:rPr>
        <w:t>er Weitergabe an andere Vereinsmitglieder einverstanden.</w:t>
      </w:r>
    </w:p>
    <w:p w14:paraId="23EA56C6" w14:textId="4C4DFAE6" w:rsidR="003C0E7E" w:rsidRDefault="003C0E7E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21"/>
          <w:szCs w:val="21"/>
        </w:rPr>
      </w:pPr>
    </w:p>
    <w:p w14:paraId="669F2065" w14:textId="77777777" w:rsidR="00F45D86" w:rsidRPr="00F45D86" w:rsidRDefault="00F45D86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6"/>
          <w:szCs w:val="6"/>
        </w:rPr>
      </w:pPr>
    </w:p>
    <w:p w14:paraId="7974A697" w14:textId="77777777" w:rsidR="00A1253F" w:rsidRPr="00766A19" w:rsidRDefault="00A1253F" w:rsidP="002615EF">
      <w:pPr>
        <w:tabs>
          <w:tab w:val="left" w:pos="1604"/>
        </w:tabs>
        <w:spacing w:line="300" w:lineRule="auto"/>
        <w:jc w:val="both"/>
        <w:rPr>
          <w:rFonts w:cstheme="minorHAnsi"/>
          <w:sz w:val="18"/>
          <w:szCs w:val="18"/>
        </w:rPr>
      </w:pPr>
    </w:p>
    <w:p w14:paraId="61A87115" w14:textId="0A505AEC" w:rsidR="000F005C" w:rsidRPr="00766A19" w:rsidRDefault="000F005C" w:rsidP="00A1253F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>__________________</w:t>
      </w:r>
      <w:r w:rsidR="00A1253F" w:rsidRPr="00766A19">
        <w:rPr>
          <w:rFonts w:cstheme="minorHAnsi"/>
          <w:sz w:val="21"/>
          <w:szCs w:val="21"/>
        </w:rPr>
        <w:t>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</w:t>
      </w:r>
      <w:r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</w:r>
      <w:r w:rsidR="00A1253F" w:rsidRPr="00766A19">
        <w:rPr>
          <w:rFonts w:cstheme="minorHAnsi"/>
          <w:sz w:val="21"/>
          <w:szCs w:val="21"/>
        </w:rPr>
        <w:tab/>
        <w:t xml:space="preserve">              </w:t>
      </w:r>
      <w:r w:rsidRPr="00766A19">
        <w:rPr>
          <w:rFonts w:cstheme="minorHAnsi"/>
          <w:sz w:val="21"/>
          <w:szCs w:val="21"/>
        </w:rPr>
        <w:t>_</w:t>
      </w:r>
      <w:r w:rsidR="00A1253F" w:rsidRPr="00766A19">
        <w:rPr>
          <w:rFonts w:cstheme="minorHAnsi"/>
          <w:sz w:val="21"/>
          <w:szCs w:val="21"/>
        </w:rPr>
        <w:t>_____</w:t>
      </w:r>
      <w:r w:rsidRPr="00766A19">
        <w:rPr>
          <w:rFonts w:cstheme="minorHAnsi"/>
          <w:sz w:val="21"/>
          <w:szCs w:val="21"/>
        </w:rPr>
        <w:t>______</w:t>
      </w:r>
      <w:r w:rsidR="00E96AE3" w:rsidRPr="00766A19">
        <w:rPr>
          <w:rFonts w:cstheme="minorHAnsi"/>
          <w:sz w:val="21"/>
          <w:szCs w:val="21"/>
        </w:rPr>
        <w:t>__</w:t>
      </w:r>
      <w:r w:rsidRPr="00766A19">
        <w:rPr>
          <w:rFonts w:cstheme="minorHAnsi"/>
          <w:sz w:val="21"/>
          <w:szCs w:val="21"/>
        </w:rPr>
        <w:t>__________________</w:t>
      </w:r>
    </w:p>
    <w:p w14:paraId="300C0BD9" w14:textId="5BAEADE9" w:rsidR="000F005C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766A19">
        <w:rPr>
          <w:rFonts w:cstheme="minorHAnsi"/>
          <w:sz w:val="21"/>
          <w:szCs w:val="21"/>
        </w:rPr>
        <w:t xml:space="preserve">                       </w:t>
      </w:r>
      <w:r w:rsidR="000F005C" w:rsidRPr="00766A19">
        <w:rPr>
          <w:rFonts w:cstheme="minorHAnsi"/>
          <w:sz w:val="21"/>
          <w:szCs w:val="21"/>
        </w:rPr>
        <w:t>Ort, Datum</w:t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</w:t>
      </w:r>
      <w:r w:rsidR="00E96AE3" w:rsidRPr="00766A19">
        <w:rPr>
          <w:rFonts w:cstheme="minorHAnsi"/>
          <w:sz w:val="21"/>
          <w:szCs w:val="21"/>
        </w:rPr>
        <w:tab/>
      </w:r>
      <w:r w:rsidR="000F005C" w:rsidRPr="00766A19">
        <w:rPr>
          <w:rFonts w:cstheme="minorHAnsi"/>
          <w:sz w:val="21"/>
          <w:szCs w:val="21"/>
        </w:rPr>
        <w:tab/>
      </w:r>
      <w:r w:rsidR="00E96AE3" w:rsidRPr="00766A19">
        <w:rPr>
          <w:rFonts w:cstheme="minorHAnsi"/>
          <w:sz w:val="21"/>
          <w:szCs w:val="21"/>
        </w:rPr>
        <w:t xml:space="preserve">            </w:t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="00766A19">
        <w:rPr>
          <w:rFonts w:cstheme="minorHAnsi"/>
          <w:sz w:val="21"/>
          <w:szCs w:val="21"/>
        </w:rPr>
        <w:t xml:space="preserve">                        </w:t>
      </w:r>
      <w:r w:rsidR="000F005C" w:rsidRPr="00766A19">
        <w:rPr>
          <w:rFonts w:cstheme="minorHAnsi"/>
          <w:sz w:val="21"/>
          <w:szCs w:val="21"/>
        </w:rPr>
        <w:t>Unterschrift</w:t>
      </w:r>
    </w:p>
    <w:p w14:paraId="3A32DFA7" w14:textId="647A73EA" w:rsidR="00A1253F" w:rsidRPr="00766A19" w:rsidRDefault="00A1253F" w:rsidP="00E96AE3">
      <w:pPr>
        <w:tabs>
          <w:tab w:val="left" w:pos="1604"/>
        </w:tabs>
        <w:spacing w:after="120" w:line="240" w:lineRule="auto"/>
        <w:rPr>
          <w:rFonts w:cstheme="minorHAnsi"/>
          <w:sz w:val="18"/>
          <w:szCs w:val="18"/>
        </w:rPr>
      </w:pP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18"/>
          <w:szCs w:val="18"/>
        </w:rPr>
        <w:t>(bei Minderjährigen die Unterschrift eines gesetzlichen Vertreters)</w:t>
      </w:r>
    </w:p>
    <w:p w14:paraId="0FC80AF1" w14:textId="0858695D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42CED5E6" w14:textId="13F0AC7A" w:rsidR="001F72D6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16"/>
          <w:szCs w:val="16"/>
        </w:rPr>
      </w:pPr>
    </w:p>
    <w:p w14:paraId="13158895" w14:textId="67FD6FF8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0BD6745" w14:textId="12E008FC" w:rsidR="002A646D" w:rsidRPr="002A646D" w:rsidRDefault="002A646D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  <w:r w:rsidRPr="002A646D">
        <w:rPr>
          <w:rFonts w:cstheme="minorHAnsi"/>
          <w:sz w:val="21"/>
          <w:szCs w:val="21"/>
        </w:rPr>
        <w:t xml:space="preserve">Bitte händige diese Beitrittserklärung ausgefüllt und unterschrieben einem Vorstandsmitglied persönlich aus, oder sende </w:t>
      </w:r>
      <w:r w:rsidR="008949F7">
        <w:rPr>
          <w:rFonts w:cstheme="minorHAnsi"/>
          <w:sz w:val="21"/>
          <w:szCs w:val="21"/>
        </w:rPr>
        <w:t>s</w:t>
      </w:r>
      <w:r w:rsidRPr="002A646D">
        <w:rPr>
          <w:rFonts w:cstheme="minorHAnsi"/>
          <w:sz w:val="21"/>
          <w:szCs w:val="21"/>
        </w:rPr>
        <w:t>ie an vorstand@codeforniederrhein.de.</w:t>
      </w:r>
    </w:p>
    <w:p w14:paraId="7C07A4E6" w14:textId="77777777" w:rsidR="00F45D86" w:rsidRPr="00122E42" w:rsidRDefault="00F45D8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05F1DF8F" w14:textId="2B1A2001" w:rsidR="001F72D6" w:rsidRPr="00122E42" w:rsidRDefault="001F72D6" w:rsidP="00E96AE3">
      <w:pPr>
        <w:tabs>
          <w:tab w:val="left" w:pos="1604"/>
        </w:tabs>
        <w:spacing w:after="120" w:line="240" w:lineRule="auto"/>
        <w:rPr>
          <w:rFonts w:cstheme="minorHAnsi"/>
          <w:sz w:val="21"/>
          <w:szCs w:val="21"/>
        </w:rPr>
      </w:pPr>
    </w:p>
    <w:p w14:paraId="37439919" w14:textId="143155DB" w:rsidR="001F72D6" w:rsidRPr="00766A19" w:rsidRDefault="001F72D6" w:rsidP="00766A19">
      <w:pPr>
        <w:tabs>
          <w:tab w:val="left" w:pos="1604"/>
        </w:tabs>
        <w:spacing w:after="120" w:line="360" w:lineRule="auto"/>
        <w:rPr>
          <w:rFonts w:cstheme="minorHAnsi"/>
          <w:b/>
          <w:bCs/>
          <w:color w:val="7EB57C"/>
          <w:sz w:val="24"/>
          <w:szCs w:val="24"/>
        </w:rPr>
      </w:pPr>
      <w:r w:rsidRPr="00766A19">
        <w:rPr>
          <w:rFonts w:cstheme="minorHAnsi"/>
          <w:b/>
          <w:bCs/>
          <w:color w:val="7EB57C"/>
          <w:sz w:val="24"/>
          <w:szCs w:val="24"/>
        </w:rPr>
        <w:t>Bankverbindung</w:t>
      </w:r>
    </w:p>
    <w:p w14:paraId="37551532" w14:textId="06D83AAA" w:rsidR="001F72D6" w:rsidRPr="00766A19" w:rsidRDefault="00766A19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Falls der Mitgliedsbeitrag nicht in bar entrichtet werden kann / soll, </w:t>
      </w:r>
      <w:r w:rsidR="001F72D6" w:rsidRPr="00766A19">
        <w:rPr>
          <w:rFonts w:cstheme="minorHAnsi"/>
          <w:sz w:val="21"/>
          <w:szCs w:val="21"/>
        </w:rPr>
        <w:t>überweise</w:t>
      </w:r>
      <w:r w:rsidR="00506A9A">
        <w:rPr>
          <w:rFonts w:cstheme="minorHAnsi"/>
          <w:sz w:val="21"/>
          <w:szCs w:val="21"/>
        </w:rPr>
        <w:t xml:space="preserve"> </w:t>
      </w:r>
      <w:r w:rsidR="001F72D6" w:rsidRPr="00766A19">
        <w:rPr>
          <w:rFonts w:cstheme="minorHAnsi"/>
          <w:sz w:val="21"/>
          <w:szCs w:val="21"/>
        </w:rPr>
        <w:t xml:space="preserve">den Mitgliedsbeitrag </w:t>
      </w:r>
      <w:r w:rsidR="00666403">
        <w:rPr>
          <w:rFonts w:cstheme="minorHAnsi"/>
          <w:sz w:val="21"/>
          <w:szCs w:val="21"/>
        </w:rPr>
        <w:t xml:space="preserve">bitte </w:t>
      </w:r>
      <w:r w:rsidR="001F72D6" w:rsidRPr="00766A19">
        <w:rPr>
          <w:rFonts w:cstheme="minorHAnsi"/>
          <w:sz w:val="21"/>
          <w:szCs w:val="21"/>
        </w:rPr>
        <w:t>auf folgendes Konto:</w:t>
      </w:r>
    </w:p>
    <w:p w14:paraId="561AF315" w14:textId="357BF47B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Kreditinstitut: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>
        <w:rPr>
          <w:rFonts w:cstheme="minorHAnsi"/>
          <w:sz w:val="21"/>
          <w:szCs w:val="21"/>
        </w:rPr>
        <w:t>N26 Bank GmbH</w:t>
      </w:r>
    </w:p>
    <w:p w14:paraId="62EC5740" w14:textId="700FA07A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Kontoinhaber: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  <w:t>T</w:t>
      </w:r>
      <w:r w:rsidR="003C0E7E">
        <w:rPr>
          <w:rFonts w:cstheme="minorHAnsi"/>
          <w:sz w:val="21"/>
          <w:szCs w:val="21"/>
        </w:rPr>
        <w:t>i</w:t>
      </w:r>
      <w:r w:rsidR="00666403">
        <w:rPr>
          <w:rFonts w:cstheme="minorHAnsi"/>
          <w:sz w:val="21"/>
          <w:szCs w:val="21"/>
        </w:rPr>
        <w:t>mo Jeske</w:t>
      </w:r>
    </w:p>
    <w:p w14:paraId="1FDC1E4D" w14:textId="6A00D075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Verwendungszweck: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Pr="00766A19">
        <w:rPr>
          <w:rFonts w:cstheme="minorHAnsi"/>
          <w:sz w:val="21"/>
          <w:szCs w:val="21"/>
        </w:rPr>
        <w:t>Mitgliedsbeitrag [</w:t>
      </w:r>
      <w:r w:rsidR="007C698C">
        <w:rPr>
          <w:rFonts w:cstheme="minorHAnsi"/>
          <w:sz w:val="21"/>
          <w:szCs w:val="21"/>
        </w:rPr>
        <w:t xml:space="preserve">IHR </w:t>
      </w:r>
      <w:r w:rsidRPr="00766A19">
        <w:rPr>
          <w:rFonts w:cstheme="minorHAnsi"/>
          <w:sz w:val="21"/>
          <w:szCs w:val="21"/>
        </w:rPr>
        <w:t>NAME]</w:t>
      </w:r>
    </w:p>
    <w:p w14:paraId="5A83209A" w14:textId="18F78758" w:rsidR="001F72D6" w:rsidRPr="00766A19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IBAN: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DE73 1001 1001 2628 9219 88</w:t>
      </w:r>
    </w:p>
    <w:p w14:paraId="244AA2E7" w14:textId="48381BD4" w:rsidR="001F72D6" w:rsidRDefault="001F72D6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 w:rsidRPr="00666403">
        <w:rPr>
          <w:rFonts w:cstheme="minorHAnsi"/>
          <w:b/>
          <w:bCs/>
          <w:sz w:val="21"/>
          <w:szCs w:val="21"/>
        </w:rPr>
        <w:t>BIC:</w:t>
      </w:r>
      <w:r w:rsidRPr="00766A19">
        <w:rPr>
          <w:rFonts w:cstheme="minorHAnsi"/>
          <w:sz w:val="21"/>
          <w:szCs w:val="21"/>
        </w:rPr>
        <w:t xml:space="preserve"> </w:t>
      </w:r>
      <w:r w:rsidR="00666403">
        <w:rPr>
          <w:rFonts w:cstheme="minorHAnsi"/>
          <w:sz w:val="21"/>
          <w:szCs w:val="21"/>
        </w:rPr>
        <w:tab/>
      </w:r>
      <w:r w:rsidR="00666403">
        <w:rPr>
          <w:rFonts w:cstheme="minorHAnsi"/>
          <w:sz w:val="21"/>
          <w:szCs w:val="21"/>
        </w:rPr>
        <w:tab/>
      </w:r>
      <w:r w:rsidR="00AE0989" w:rsidRPr="00AE0989">
        <w:rPr>
          <w:rFonts w:cstheme="minorHAnsi"/>
          <w:sz w:val="21"/>
          <w:szCs w:val="21"/>
        </w:rPr>
        <w:t>NTSBDEB1XXX</w:t>
      </w:r>
    </w:p>
    <w:p w14:paraId="4206A666" w14:textId="142A723F" w:rsidR="001E1018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</w:p>
    <w:p w14:paraId="3B6D9089" w14:textId="0B814F0F" w:rsidR="001E1018" w:rsidRPr="00766A19" w:rsidRDefault="001E1018" w:rsidP="00666403">
      <w:pPr>
        <w:tabs>
          <w:tab w:val="left" w:pos="1604"/>
        </w:tabs>
        <w:spacing w:after="120" w:line="30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Bei Änderung der Kontoverbindung w</w:t>
      </w:r>
      <w:r w:rsidR="00506A9A">
        <w:rPr>
          <w:rFonts w:cstheme="minorHAnsi"/>
          <w:sz w:val="21"/>
          <w:szCs w:val="21"/>
        </w:rPr>
        <w:t xml:space="preserve">irst Du </w:t>
      </w:r>
      <w:r>
        <w:rPr>
          <w:rFonts w:cstheme="minorHAnsi"/>
          <w:sz w:val="21"/>
          <w:szCs w:val="21"/>
        </w:rPr>
        <w:t xml:space="preserve">umgehend über eine E-Mail an </w:t>
      </w:r>
      <w:r w:rsidR="00506A9A">
        <w:rPr>
          <w:rFonts w:cstheme="minorHAnsi"/>
          <w:sz w:val="21"/>
          <w:szCs w:val="21"/>
        </w:rPr>
        <w:t>Deine</w:t>
      </w:r>
      <w:r>
        <w:rPr>
          <w:rFonts w:cstheme="minorHAnsi"/>
          <w:sz w:val="21"/>
          <w:szCs w:val="21"/>
        </w:rPr>
        <w:t xml:space="preserve"> uns zuletzt bekannte E-Mail-Adresse informiert. Bitte </w:t>
      </w:r>
      <w:r w:rsidR="00506A9A">
        <w:rPr>
          <w:rFonts w:cstheme="minorHAnsi"/>
          <w:sz w:val="21"/>
          <w:szCs w:val="21"/>
        </w:rPr>
        <w:t xml:space="preserve">informiere </w:t>
      </w:r>
      <w:r w:rsidR="00A06EA2">
        <w:rPr>
          <w:rFonts w:cstheme="minorHAnsi"/>
          <w:sz w:val="21"/>
          <w:szCs w:val="21"/>
        </w:rPr>
        <w:t xml:space="preserve">auch Du </w:t>
      </w:r>
      <w:r>
        <w:rPr>
          <w:rFonts w:cstheme="minorHAnsi"/>
          <w:sz w:val="21"/>
          <w:szCs w:val="21"/>
        </w:rPr>
        <w:t xml:space="preserve">uns </w:t>
      </w:r>
      <w:r w:rsidR="005E6697">
        <w:rPr>
          <w:rFonts w:cstheme="minorHAnsi"/>
          <w:sz w:val="21"/>
          <w:szCs w:val="21"/>
        </w:rPr>
        <w:t xml:space="preserve">daher </w:t>
      </w:r>
      <w:r>
        <w:rPr>
          <w:rFonts w:cstheme="minorHAnsi"/>
          <w:sz w:val="21"/>
          <w:szCs w:val="21"/>
        </w:rPr>
        <w:t xml:space="preserve">bei Änderung </w:t>
      </w:r>
      <w:r w:rsidR="00506A9A">
        <w:rPr>
          <w:rFonts w:cstheme="minorHAnsi"/>
          <w:sz w:val="21"/>
          <w:szCs w:val="21"/>
        </w:rPr>
        <w:t>Deiner</w:t>
      </w:r>
      <w:r>
        <w:rPr>
          <w:rFonts w:cstheme="minorHAnsi"/>
          <w:sz w:val="21"/>
          <w:szCs w:val="21"/>
        </w:rPr>
        <w:t xml:space="preserve"> E-Mail-Adresse zeitnah und </w:t>
      </w:r>
      <w:r w:rsidR="00506A9A">
        <w:rPr>
          <w:rFonts w:cstheme="minorHAnsi"/>
          <w:sz w:val="21"/>
          <w:szCs w:val="21"/>
        </w:rPr>
        <w:t>teil</w:t>
      </w:r>
      <w:r>
        <w:rPr>
          <w:rFonts w:cstheme="minorHAnsi"/>
          <w:sz w:val="21"/>
          <w:szCs w:val="21"/>
        </w:rPr>
        <w:t xml:space="preserve"> </w:t>
      </w:r>
      <w:r w:rsidR="004A1CC4">
        <w:rPr>
          <w:rFonts w:cstheme="minorHAnsi"/>
          <w:sz w:val="21"/>
          <w:szCs w:val="21"/>
        </w:rPr>
        <w:t xml:space="preserve">uns </w:t>
      </w:r>
      <w:r w:rsidR="002A646D">
        <w:rPr>
          <w:rFonts w:cstheme="minorHAnsi"/>
          <w:sz w:val="21"/>
          <w:szCs w:val="21"/>
        </w:rPr>
        <w:t>die</w:t>
      </w:r>
      <w:r>
        <w:rPr>
          <w:rFonts w:cstheme="minorHAnsi"/>
          <w:sz w:val="21"/>
          <w:szCs w:val="21"/>
        </w:rPr>
        <w:t xml:space="preserve"> neue E-Mail-Adresse mit. Danke!</w:t>
      </w:r>
      <w:r w:rsidR="00506A9A">
        <w:rPr>
          <w:rFonts w:cstheme="minorHAnsi"/>
          <w:sz w:val="21"/>
          <w:szCs w:val="21"/>
        </w:rPr>
        <w:t xml:space="preserve"> </w:t>
      </w:r>
      <w:r w:rsidR="00506A9A" w:rsidRPr="00506A9A">
        <w:rPr>
          <w:rFonts w:cstheme="minorHAnsi"/>
          <w:sz w:val="21"/>
          <w:szCs w:val="21"/>
        </w:rPr>
        <w:sym w:font="Wingdings" w:char="F04A"/>
      </w:r>
    </w:p>
    <w:sectPr w:rsidR="001E1018" w:rsidRPr="00766A19" w:rsidSect="000C4827">
      <w:headerReference w:type="default" r:id="rId8"/>
      <w:footerReference w:type="even" r:id="rId9"/>
      <w:footerReference w:type="default" r:id="rId10"/>
      <w:pgSz w:w="11906" w:h="16838" w:code="9"/>
      <w:pgMar w:top="851" w:right="851" w:bottom="851" w:left="851" w:header="1985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3A31" w14:textId="77777777" w:rsidR="00F52E8A" w:rsidRDefault="00F52E8A" w:rsidP="006E0FDA">
      <w:pPr>
        <w:spacing w:after="0" w:line="240" w:lineRule="auto"/>
      </w:pPr>
      <w:r>
        <w:separator/>
      </w:r>
    </w:p>
  </w:endnote>
  <w:endnote w:type="continuationSeparator" w:id="0">
    <w:p w14:paraId="2EA36644" w14:textId="77777777" w:rsidR="00F52E8A" w:rsidRDefault="00F52E8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97155781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839F028" w14:textId="2358B3BF" w:rsidR="00185DA8" w:rsidRDefault="00185DA8" w:rsidP="004D464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94195E7" w14:textId="77777777" w:rsidR="00185DA8" w:rsidRDefault="00185DA8" w:rsidP="00185DA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E99E" w14:textId="351DAB73" w:rsidR="00185DA8" w:rsidRPr="000C4827" w:rsidRDefault="00185DA8" w:rsidP="0004397C">
    <w:pPr>
      <w:pStyle w:val="Fuzeile"/>
      <w:framePr w:wrap="none" w:vAnchor="text" w:hAnchor="page" w:x="10191" w:y="90"/>
      <w:rPr>
        <w:rStyle w:val="Seitenzahl"/>
        <w:b/>
        <w:bCs/>
        <w:sz w:val="20"/>
        <w:szCs w:val="20"/>
      </w:rPr>
    </w:pPr>
    <w:r w:rsidRPr="000C4827">
      <w:rPr>
        <w:rStyle w:val="Seitenzahl"/>
        <w:sz w:val="20"/>
        <w:szCs w:val="20"/>
      </w:rPr>
      <w:t>Seite</w:t>
    </w:r>
    <w:r w:rsidRPr="000C4827">
      <w:rPr>
        <w:rStyle w:val="Seitenzahl"/>
        <w:b/>
        <w:bCs/>
        <w:sz w:val="20"/>
        <w:szCs w:val="20"/>
      </w:rPr>
      <w:t xml:space="preserve"> </w:t>
    </w:r>
    <w:sdt>
      <w:sdtPr>
        <w:rPr>
          <w:rStyle w:val="Seitenzahl"/>
          <w:b/>
          <w:bCs/>
          <w:sz w:val="20"/>
          <w:szCs w:val="20"/>
        </w:rPr>
        <w:id w:val="-1357494507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Pr="000252ED">
          <w:rPr>
            <w:rStyle w:val="Seitenzahl"/>
            <w:sz w:val="20"/>
            <w:szCs w:val="20"/>
          </w:rPr>
          <w:fldChar w:fldCharType="begin"/>
        </w:r>
        <w:r w:rsidRPr="000252ED">
          <w:rPr>
            <w:rStyle w:val="Seitenzahl"/>
            <w:sz w:val="20"/>
            <w:szCs w:val="20"/>
          </w:rPr>
          <w:instrText xml:space="preserve"> PAGE </w:instrText>
        </w:r>
        <w:r w:rsidRPr="000252ED">
          <w:rPr>
            <w:rStyle w:val="Seitenzahl"/>
            <w:sz w:val="20"/>
            <w:szCs w:val="20"/>
          </w:rPr>
          <w:fldChar w:fldCharType="separate"/>
        </w:r>
        <w:r w:rsidRPr="000252ED">
          <w:rPr>
            <w:rStyle w:val="Seitenzahl"/>
            <w:noProof/>
            <w:sz w:val="20"/>
            <w:szCs w:val="20"/>
          </w:rPr>
          <w:t>1</w:t>
        </w:r>
        <w:r w:rsidRPr="000252ED">
          <w:rPr>
            <w:rStyle w:val="Seitenzahl"/>
            <w:sz w:val="20"/>
            <w:szCs w:val="20"/>
          </w:rPr>
          <w:fldChar w:fldCharType="end"/>
        </w:r>
        <w:r w:rsidR="005E6697" w:rsidRPr="000C4827">
          <w:rPr>
            <w:rStyle w:val="Seitenzahl"/>
            <w:sz w:val="20"/>
            <w:szCs w:val="20"/>
          </w:rPr>
          <w:t>/2</w:t>
        </w:r>
      </w:sdtContent>
    </w:sdt>
  </w:p>
  <w:p w14:paraId="1D771F49" w14:textId="56825E72" w:rsidR="00912B68" w:rsidRPr="00185DA8" w:rsidRDefault="00912B68" w:rsidP="00185DA8">
    <w:pPr>
      <w:pStyle w:val="Fuzeile"/>
      <w:ind w:right="360"/>
      <w:rPr>
        <w:b/>
        <w:bCs/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F3074" w14:textId="77777777" w:rsidR="00F52E8A" w:rsidRDefault="00F52E8A" w:rsidP="006E0FDA">
      <w:pPr>
        <w:spacing w:after="0" w:line="240" w:lineRule="auto"/>
      </w:pPr>
      <w:r>
        <w:separator/>
      </w:r>
    </w:p>
  </w:footnote>
  <w:footnote w:type="continuationSeparator" w:id="0">
    <w:p w14:paraId="2DE22E64" w14:textId="77777777" w:rsidR="00F52E8A" w:rsidRDefault="00F52E8A" w:rsidP="006E0FDA">
      <w:pPr>
        <w:spacing w:after="0" w:line="240" w:lineRule="auto"/>
      </w:pPr>
      <w:r>
        <w:continuationSeparator/>
      </w:r>
    </w:p>
  </w:footnote>
  <w:footnote w:id="1">
    <w:p w14:paraId="058750E3" w14:textId="56906FE2" w:rsidR="001A09E4" w:rsidRPr="008175D6" w:rsidRDefault="001A09E4" w:rsidP="001A09E4">
      <w:pPr>
        <w:pStyle w:val="Funotentext"/>
        <w:spacing w:line="276" w:lineRule="auto"/>
        <w:rPr>
          <w:sz w:val="15"/>
          <w:szCs w:val="15"/>
        </w:rPr>
      </w:pPr>
      <w:r w:rsidRPr="008175D6">
        <w:rPr>
          <w:rStyle w:val="Funotenzeichen"/>
          <w:sz w:val="15"/>
          <w:szCs w:val="15"/>
        </w:rPr>
        <w:footnoteRef/>
      </w:r>
      <w:r w:rsidRPr="008175D6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Es gilt die aktuelle Beitragsordnung des Vereins Code </w:t>
      </w:r>
      <w:proofErr w:type="spellStart"/>
      <w:r>
        <w:rPr>
          <w:sz w:val="15"/>
          <w:szCs w:val="15"/>
        </w:rPr>
        <w:t>for</w:t>
      </w:r>
      <w:proofErr w:type="spellEnd"/>
      <w:r>
        <w:rPr>
          <w:sz w:val="15"/>
          <w:szCs w:val="15"/>
        </w:rPr>
        <w:t xml:space="preserve"> Niederrhein auf </w:t>
      </w:r>
      <w:hyperlink r:id="rId1" w:history="1">
        <w:r w:rsidRPr="00E26D54">
          <w:rPr>
            <w:rStyle w:val="Hyperlink"/>
            <w:sz w:val="15"/>
            <w:szCs w:val="15"/>
          </w:rPr>
          <w:t>https://github.com/CodeforNiederrhein/satzung/blob/master/beitragsordnung.pdf</w:t>
        </w:r>
      </w:hyperlink>
      <w:r>
        <w:rPr>
          <w:sz w:val="15"/>
          <w:szCs w:val="15"/>
        </w:rPr>
        <w:t>.</w:t>
      </w:r>
    </w:p>
  </w:footnote>
  <w:footnote w:id="2">
    <w:p w14:paraId="5C716785" w14:textId="153FC588" w:rsidR="00DD6027" w:rsidRDefault="00DD6027">
      <w:pPr>
        <w:pStyle w:val="Funotentext"/>
      </w:pPr>
      <w:r w:rsidRPr="00DD6027">
        <w:rPr>
          <w:rStyle w:val="Funotenzeichen"/>
          <w:sz w:val="15"/>
          <w:szCs w:val="15"/>
        </w:rPr>
        <w:footnoteRef/>
      </w:r>
      <w:r w:rsidRPr="00DD6027">
        <w:rPr>
          <w:sz w:val="15"/>
          <w:szCs w:val="15"/>
        </w:rPr>
        <w:t xml:space="preserve"> Satzung des Vereins Code </w:t>
      </w:r>
      <w:proofErr w:type="spellStart"/>
      <w:r w:rsidRPr="00DD6027">
        <w:rPr>
          <w:sz w:val="15"/>
          <w:szCs w:val="15"/>
        </w:rPr>
        <w:t>for</w:t>
      </w:r>
      <w:proofErr w:type="spellEnd"/>
      <w:r w:rsidRPr="00DD6027">
        <w:rPr>
          <w:sz w:val="15"/>
          <w:szCs w:val="15"/>
        </w:rPr>
        <w:t xml:space="preserve"> Niederrhein vom 03.03.2020</w:t>
      </w:r>
      <w:r w:rsidR="001A09E4">
        <w:rPr>
          <w:sz w:val="15"/>
          <w:szCs w:val="15"/>
        </w:rPr>
        <w:t xml:space="preserve"> (</w:t>
      </w:r>
      <w:hyperlink r:id="rId2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https://github.com/CodeforNiederrhein/satzung/blob/1.0/satzung.pdf</w:t>
        </w:r>
      </w:hyperlink>
      <w:r w:rsidR="001A09E4">
        <w:rPr>
          <w:sz w:val="15"/>
          <w:szCs w:val="15"/>
        </w:rPr>
        <w:t xml:space="preserve">). Die aktuelle Fassung ist immer unter </w:t>
      </w:r>
      <w:hyperlink r:id="rId3" w:history="1">
        <w:r w:rsidR="001A09E4" w:rsidRPr="00E26D54">
          <w:rPr>
            <w:rStyle w:val="Hyperlink"/>
            <w:sz w:val="15"/>
            <w:szCs w:val="15"/>
          </w:rPr>
          <w:t>https://github.com/CodeforNiederrhein/satzung/blob/master/satzung.pdf</w:t>
        </w:r>
      </w:hyperlink>
      <w:r w:rsidR="001A09E4">
        <w:rPr>
          <w:sz w:val="15"/>
          <w:szCs w:val="15"/>
        </w:rPr>
        <w:t xml:space="preserve"> zu finden.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81B78" w14:textId="5ED8C2EC" w:rsidR="00D15BE4" w:rsidRDefault="00D15BE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BAC73A" wp14:editId="423E32AF">
          <wp:simplePos x="0" y="0"/>
          <wp:positionH relativeFrom="page">
            <wp:posOffset>-43180</wp:posOffset>
          </wp:positionH>
          <wp:positionV relativeFrom="page">
            <wp:posOffset>-20651</wp:posOffset>
          </wp:positionV>
          <wp:extent cx="7607405" cy="140716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405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C3E4BA7"/>
    <w:multiLevelType w:val="hybridMultilevel"/>
    <w:tmpl w:val="14182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30DA7"/>
    <w:multiLevelType w:val="hybridMultilevel"/>
    <w:tmpl w:val="E934326E"/>
    <w:lvl w:ilvl="0" w:tplc="2057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01487F"/>
    <w:multiLevelType w:val="hybridMultilevel"/>
    <w:tmpl w:val="08109E5E"/>
    <w:lvl w:ilvl="0" w:tplc="33414589">
      <w:start w:val="1"/>
      <w:numFmt w:val="decimal"/>
      <w:lvlText w:val="%1."/>
      <w:lvlJc w:val="left"/>
      <w:pPr>
        <w:ind w:left="720" w:hanging="360"/>
      </w:pPr>
    </w:lvl>
    <w:lvl w:ilvl="1" w:tplc="33414589" w:tentative="1">
      <w:start w:val="1"/>
      <w:numFmt w:val="lowerLetter"/>
      <w:lvlText w:val="%2."/>
      <w:lvlJc w:val="left"/>
      <w:pPr>
        <w:ind w:left="1440" w:hanging="360"/>
      </w:pPr>
    </w:lvl>
    <w:lvl w:ilvl="2" w:tplc="33414589" w:tentative="1">
      <w:start w:val="1"/>
      <w:numFmt w:val="lowerRoman"/>
      <w:lvlText w:val="%3."/>
      <w:lvlJc w:val="right"/>
      <w:pPr>
        <w:ind w:left="2160" w:hanging="180"/>
      </w:pPr>
    </w:lvl>
    <w:lvl w:ilvl="3" w:tplc="33414589" w:tentative="1">
      <w:start w:val="1"/>
      <w:numFmt w:val="decimal"/>
      <w:lvlText w:val="%4."/>
      <w:lvlJc w:val="left"/>
      <w:pPr>
        <w:ind w:left="2880" w:hanging="360"/>
      </w:pPr>
    </w:lvl>
    <w:lvl w:ilvl="4" w:tplc="33414589" w:tentative="1">
      <w:start w:val="1"/>
      <w:numFmt w:val="lowerLetter"/>
      <w:lvlText w:val="%5."/>
      <w:lvlJc w:val="left"/>
      <w:pPr>
        <w:ind w:left="3600" w:hanging="360"/>
      </w:pPr>
    </w:lvl>
    <w:lvl w:ilvl="5" w:tplc="33414589" w:tentative="1">
      <w:start w:val="1"/>
      <w:numFmt w:val="lowerRoman"/>
      <w:lvlText w:val="%6."/>
      <w:lvlJc w:val="right"/>
      <w:pPr>
        <w:ind w:left="4320" w:hanging="180"/>
      </w:pPr>
    </w:lvl>
    <w:lvl w:ilvl="6" w:tplc="33414589" w:tentative="1">
      <w:start w:val="1"/>
      <w:numFmt w:val="decimal"/>
      <w:lvlText w:val="%7."/>
      <w:lvlJc w:val="left"/>
      <w:pPr>
        <w:ind w:left="5040" w:hanging="360"/>
      </w:pPr>
    </w:lvl>
    <w:lvl w:ilvl="7" w:tplc="33414589" w:tentative="1">
      <w:start w:val="1"/>
      <w:numFmt w:val="lowerLetter"/>
      <w:lvlText w:val="%8."/>
      <w:lvlJc w:val="left"/>
      <w:pPr>
        <w:ind w:left="5760" w:hanging="360"/>
      </w:pPr>
    </w:lvl>
    <w:lvl w:ilvl="8" w:tplc="33414589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047BF"/>
    <w:rsid w:val="000158B3"/>
    <w:rsid w:val="000252ED"/>
    <w:rsid w:val="0004397C"/>
    <w:rsid w:val="0004648F"/>
    <w:rsid w:val="00065F9C"/>
    <w:rsid w:val="00090F9B"/>
    <w:rsid w:val="000C4827"/>
    <w:rsid w:val="000D04A4"/>
    <w:rsid w:val="000F005C"/>
    <w:rsid w:val="000F1442"/>
    <w:rsid w:val="000F6147"/>
    <w:rsid w:val="00105610"/>
    <w:rsid w:val="00112029"/>
    <w:rsid w:val="00112719"/>
    <w:rsid w:val="00117B71"/>
    <w:rsid w:val="00122E42"/>
    <w:rsid w:val="00135412"/>
    <w:rsid w:val="00185DA8"/>
    <w:rsid w:val="001A09E4"/>
    <w:rsid w:val="001D43CD"/>
    <w:rsid w:val="001E1018"/>
    <w:rsid w:val="001F72D6"/>
    <w:rsid w:val="00242594"/>
    <w:rsid w:val="002615EF"/>
    <w:rsid w:val="002A646D"/>
    <w:rsid w:val="003561AB"/>
    <w:rsid w:val="00361FF4"/>
    <w:rsid w:val="003B2FEB"/>
    <w:rsid w:val="003B5299"/>
    <w:rsid w:val="003C0E7E"/>
    <w:rsid w:val="003D1733"/>
    <w:rsid w:val="003E1022"/>
    <w:rsid w:val="00445D74"/>
    <w:rsid w:val="004614A9"/>
    <w:rsid w:val="0049373F"/>
    <w:rsid w:val="00493A0C"/>
    <w:rsid w:val="004A1CC4"/>
    <w:rsid w:val="004C0E94"/>
    <w:rsid w:val="004D6B48"/>
    <w:rsid w:val="00506A9A"/>
    <w:rsid w:val="00531A4E"/>
    <w:rsid w:val="00535F5A"/>
    <w:rsid w:val="005466E2"/>
    <w:rsid w:val="00552679"/>
    <w:rsid w:val="00555C20"/>
    <w:rsid w:val="00555F58"/>
    <w:rsid w:val="005C50B7"/>
    <w:rsid w:val="005E6697"/>
    <w:rsid w:val="00623461"/>
    <w:rsid w:val="0063134B"/>
    <w:rsid w:val="00666403"/>
    <w:rsid w:val="00684ED7"/>
    <w:rsid w:val="006E6663"/>
    <w:rsid w:val="0071311D"/>
    <w:rsid w:val="00766A19"/>
    <w:rsid w:val="007C698C"/>
    <w:rsid w:val="007F163D"/>
    <w:rsid w:val="007F6DF9"/>
    <w:rsid w:val="008175D6"/>
    <w:rsid w:val="0082212D"/>
    <w:rsid w:val="008949F7"/>
    <w:rsid w:val="008A2677"/>
    <w:rsid w:val="008B3AC2"/>
    <w:rsid w:val="008F680D"/>
    <w:rsid w:val="00912B68"/>
    <w:rsid w:val="00A06EA2"/>
    <w:rsid w:val="00A1253F"/>
    <w:rsid w:val="00A41EED"/>
    <w:rsid w:val="00A637F7"/>
    <w:rsid w:val="00AB2B22"/>
    <w:rsid w:val="00AC197E"/>
    <w:rsid w:val="00AE0989"/>
    <w:rsid w:val="00B128C0"/>
    <w:rsid w:val="00B21D59"/>
    <w:rsid w:val="00B31350"/>
    <w:rsid w:val="00BD419F"/>
    <w:rsid w:val="00CC533B"/>
    <w:rsid w:val="00CF2F35"/>
    <w:rsid w:val="00D15BE4"/>
    <w:rsid w:val="00D326A1"/>
    <w:rsid w:val="00D41862"/>
    <w:rsid w:val="00D539FF"/>
    <w:rsid w:val="00D97E69"/>
    <w:rsid w:val="00DD6027"/>
    <w:rsid w:val="00DF064E"/>
    <w:rsid w:val="00E16424"/>
    <w:rsid w:val="00E53E2D"/>
    <w:rsid w:val="00E96AE3"/>
    <w:rsid w:val="00EE6C7A"/>
    <w:rsid w:val="00EF479F"/>
    <w:rsid w:val="00F45D86"/>
    <w:rsid w:val="00F52E8A"/>
    <w:rsid w:val="00F8166C"/>
    <w:rsid w:val="00FB1B18"/>
    <w:rsid w:val="00FB45FF"/>
    <w:rsid w:val="00FE4714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DA2DC"/>
  <w15:docId w15:val="{E971EB64-0AA6-8649-816E-9B77F3B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1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1PHPDOCX">
    <w:name w:val="Heading 1 PHPDOCX"/>
    <w:basedOn w:val="Standard"/>
    <w:next w:val="Standard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Standard"/>
    <w:next w:val="Standard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Standard"/>
    <w:next w:val="Standard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Standard"/>
    <w:next w:val="Standard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Standard"/>
    <w:next w:val="Standard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Standard"/>
    <w:next w:val="Standard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Standard"/>
    <w:next w:val="Standard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Standard"/>
    <w:next w:val="Standard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Standard"/>
    <w:next w:val="Standard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Standard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Standard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Standard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Standard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Standard"/>
    <w:next w:val="Standard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Standard"/>
    <w:next w:val="Standard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Standard"/>
    <w:next w:val="Standard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Standard"/>
    <w:next w:val="Standard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Standard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lenraster">
    <w:name w:val="Table Grid"/>
    <w:basedOn w:val="NormaleTabelle"/>
    <w:uiPriority w:val="39"/>
    <w:rsid w:val="00112719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rsid w:val="0024259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53E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3E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3E2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F00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05C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17B7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17B7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7B7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09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097B"/>
    <w:rPr>
      <w:rFonts w:ascii="Times New Roman" w:hAnsi="Times New Roman" w:cs="Times New Roman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BE4"/>
  </w:style>
  <w:style w:type="paragraph" w:styleId="Fuzeile">
    <w:name w:val="footer"/>
    <w:basedOn w:val="Standard"/>
    <w:link w:val="FuzeileZchn"/>
    <w:uiPriority w:val="99"/>
    <w:unhideWhenUsed/>
    <w:rsid w:val="00D1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BE4"/>
  </w:style>
  <w:style w:type="character" w:styleId="Seitenzahl">
    <w:name w:val="page number"/>
    <w:basedOn w:val="Absatz-Standardschriftart"/>
    <w:uiPriority w:val="99"/>
    <w:semiHidden/>
    <w:unhideWhenUsed/>
    <w:rsid w:val="00185DA8"/>
  </w:style>
  <w:style w:type="character" w:styleId="BesuchterLink">
    <w:name w:val="FollowedHyperlink"/>
    <w:basedOn w:val="Absatz-Standardschriftart"/>
    <w:uiPriority w:val="99"/>
    <w:semiHidden/>
    <w:unhideWhenUsed/>
    <w:rsid w:val="002A64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odeforNiederrhein/satzung/blob/master/satzung.pdf" TargetMode="External"/><Relationship Id="rId2" Type="http://schemas.openxmlformats.org/officeDocument/2006/relationships/hyperlink" Target="https://github.com/CodeforNiederrhein/satzung/blob/1.0/satzung.pdf" TargetMode="External"/><Relationship Id="rId1" Type="http://schemas.openxmlformats.org/officeDocument/2006/relationships/hyperlink" Target="https://github.com/CodeforNiederrhein/satzung/blob/master/beitragsordnu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PHPDocX;Timo Jeske</dc:creator>
  <cp:keywords/>
  <dc:description/>
  <cp:lastModifiedBy>Timo Jeske</cp:lastModifiedBy>
  <cp:revision>3</cp:revision>
  <cp:lastPrinted>2020-10-02T11:00:00Z</cp:lastPrinted>
  <dcterms:created xsi:type="dcterms:W3CDTF">2020-10-07T15:42:00Z</dcterms:created>
  <dcterms:modified xsi:type="dcterms:W3CDTF">2020-10-08T18:56:00Z</dcterms:modified>
</cp:coreProperties>
</file>